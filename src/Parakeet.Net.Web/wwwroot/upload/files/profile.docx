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3712" w14:textId="2BFCFA2F" w:rsidR="00524361" w:rsidRDefault="00480A96" w:rsidP="00524361">
      <w:pPr>
        <w:jc w:val="center"/>
      </w:pPr>
      <w:r>
        <w:rPr>
          <w:rFonts w:hint="eastAsia"/>
          <w:b/>
          <w:bCs/>
          <w:sz w:val="32"/>
          <w:szCs w:val="32"/>
        </w:rPr>
        <w:t>个人简历</w:t>
      </w:r>
      <w:r w:rsidR="0046097E">
        <w:rPr>
          <w:rFonts w:hint="eastAsia"/>
          <w:b/>
          <w:bCs/>
          <w:sz w:val="32"/>
          <w:szCs w:val="32"/>
        </w:rPr>
        <w:t>(</w:t>
      </w:r>
      <w:r w:rsidR="0046097E" w:rsidRPr="0046097E">
        <w:rPr>
          <w:rFonts w:hint="eastAsia"/>
          <w:b/>
          <w:bCs/>
          <w:sz w:val="24"/>
        </w:rPr>
        <w:t>陈双全</w:t>
      </w:r>
      <w:r w:rsidR="0046097E">
        <w:rPr>
          <w:b/>
          <w:bCs/>
          <w:sz w:val="32"/>
          <w:szCs w:val="32"/>
        </w:rPr>
        <w:t>)</w:t>
      </w:r>
    </w:p>
    <w:tbl>
      <w:tblPr>
        <w:tblW w:w="9660" w:type="dxa"/>
        <w:tblInd w:w="-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2520"/>
        <w:gridCol w:w="1671"/>
        <w:gridCol w:w="3945"/>
      </w:tblGrid>
      <w:tr w:rsidR="00480A96" w14:paraId="530EE749" w14:textId="77777777" w:rsidTr="00B316A7">
        <w:trPr>
          <w:trHeight w:val="417"/>
        </w:trPr>
        <w:tc>
          <w:tcPr>
            <w:tcW w:w="9660" w:type="dxa"/>
            <w:gridSpan w:val="4"/>
            <w:shd w:val="clear" w:color="auto" w:fill="E6E6E6"/>
            <w:vAlign w:val="center"/>
          </w:tcPr>
          <w:p w14:paraId="2B03FD08" w14:textId="77777777" w:rsidR="00480A96" w:rsidRDefault="00480A96" w:rsidP="007F36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求职意向</w:t>
            </w:r>
          </w:p>
        </w:tc>
      </w:tr>
      <w:tr w:rsidR="00480A96" w14:paraId="306749E3" w14:textId="77777777" w:rsidTr="00B316A7">
        <w:trPr>
          <w:trHeight w:val="415"/>
        </w:trPr>
        <w:tc>
          <w:tcPr>
            <w:tcW w:w="1524" w:type="dxa"/>
            <w:vAlign w:val="center"/>
          </w:tcPr>
          <w:p w14:paraId="7DCBAB04" w14:textId="77777777" w:rsidR="00480A96" w:rsidRDefault="00480A96" w:rsidP="007F36AA">
            <w:pPr>
              <w:jc w:val="center"/>
            </w:pPr>
            <w:r>
              <w:rPr>
                <w:rFonts w:hint="eastAsia"/>
              </w:rPr>
              <w:t>职位名称</w:t>
            </w:r>
          </w:p>
        </w:tc>
        <w:tc>
          <w:tcPr>
            <w:tcW w:w="2520" w:type="dxa"/>
            <w:vAlign w:val="center"/>
          </w:tcPr>
          <w:p w14:paraId="096CADF2" w14:textId="7F9052DE" w:rsidR="00480A96" w:rsidRDefault="00480A96" w:rsidP="007F36AA">
            <w:pPr>
              <w:jc w:val="center"/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color w:val="000000"/>
              </w:rPr>
              <w:t>.Net</w:t>
            </w:r>
            <w:r>
              <w:rPr>
                <w:rFonts w:ascii="宋体" w:hAnsi="宋体" w:cs="宋体"/>
                <w:color w:val="000000"/>
              </w:rPr>
              <w:t xml:space="preserve"> Core</w:t>
            </w:r>
            <w:r>
              <w:rPr>
                <w:rFonts w:ascii="宋体" w:hAnsi="宋体" w:cs="宋体" w:hint="eastAsia"/>
                <w:color w:val="000000"/>
              </w:rPr>
              <w:t>高级/架构</w:t>
            </w:r>
          </w:p>
        </w:tc>
        <w:tc>
          <w:tcPr>
            <w:tcW w:w="1671" w:type="dxa"/>
            <w:vAlign w:val="center"/>
          </w:tcPr>
          <w:p w14:paraId="2959C933" w14:textId="54C90BCB" w:rsidR="00480A96" w:rsidRDefault="00B316A7" w:rsidP="007F36A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学历专业</w:t>
            </w:r>
          </w:p>
        </w:tc>
        <w:tc>
          <w:tcPr>
            <w:tcW w:w="3945" w:type="dxa"/>
            <w:vAlign w:val="center"/>
          </w:tcPr>
          <w:p w14:paraId="74886A6A" w14:textId="680AF001" w:rsidR="00480A96" w:rsidRDefault="00B316A7" w:rsidP="007F36A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本科/应用物理</w:t>
            </w:r>
          </w:p>
        </w:tc>
      </w:tr>
      <w:tr w:rsidR="00480A96" w14:paraId="0C5D205D" w14:textId="77777777" w:rsidTr="00B316A7">
        <w:trPr>
          <w:trHeight w:val="413"/>
        </w:trPr>
        <w:tc>
          <w:tcPr>
            <w:tcW w:w="1524" w:type="dxa"/>
            <w:vAlign w:val="center"/>
          </w:tcPr>
          <w:p w14:paraId="058A5A2B" w14:textId="77777777" w:rsidR="00480A96" w:rsidRDefault="00480A96" w:rsidP="007F36AA">
            <w:pPr>
              <w:jc w:val="center"/>
            </w:pPr>
            <w:r>
              <w:rPr>
                <w:rFonts w:hint="eastAsia"/>
              </w:rPr>
              <w:t>工作地区</w:t>
            </w:r>
          </w:p>
        </w:tc>
        <w:tc>
          <w:tcPr>
            <w:tcW w:w="2520" w:type="dxa"/>
            <w:vAlign w:val="center"/>
          </w:tcPr>
          <w:p w14:paraId="27B1C8CA" w14:textId="3E66B037" w:rsidR="00480A96" w:rsidRDefault="001230AF" w:rsidP="007F36AA">
            <w:pPr>
              <w:jc w:val="center"/>
            </w:pPr>
            <w:r>
              <w:rPr>
                <w:rFonts w:hint="eastAsia"/>
              </w:rPr>
              <w:t>重庆</w:t>
            </w:r>
            <w:r>
              <w:rPr>
                <w:rFonts w:hint="eastAsia"/>
              </w:rPr>
              <w:t>(</w:t>
            </w:r>
            <w:r w:rsidR="009D1E31">
              <w:rPr>
                <w:rFonts w:hint="eastAsia"/>
              </w:rPr>
              <w:t>沙区</w:t>
            </w:r>
            <w:r w:rsidR="009D1E31">
              <w:rPr>
                <w:rFonts w:hint="eastAsia"/>
              </w:rPr>
              <w:t>/</w:t>
            </w:r>
            <w:r w:rsidR="009D1E31">
              <w:rPr>
                <w:rFonts w:hint="eastAsia"/>
              </w:rPr>
              <w:t>渝中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、成都</w:t>
            </w:r>
          </w:p>
        </w:tc>
        <w:tc>
          <w:tcPr>
            <w:tcW w:w="1671" w:type="dxa"/>
            <w:vAlign w:val="center"/>
          </w:tcPr>
          <w:p w14:paraId="6A70A474" w14:textId="77777777" w:rsidR="00480A96" w:rsidRDefault="00480A96" w:rsidP="007F36AA">
            <w:pPr>
              <w:jc w:val="center"/>
            </w:pPr>
            <w:r>
              <w:rPr>
                <w:rFonts w:hint="eastAsia"/>
              </w:rPr>
              <w:t>期望薪资</w:t>
            </w:r>
          </w:p>
        </w:tc>
        <w:tc>
          <w:tcPr>
            <w:tcW w:w="3945" w:type="dxa"/>
            <w:vAlign w:val="center"/>
          </w:tcPr>
          <w:p w14:paraId="7E61E362" w14:textId="27C7093F" w:rsidR="00480A96" w:rsidRDefault="00524361" w:rsidP="007F36AA">
            <w:pPr>
              <w:jc w:val="center"/>
            </w:pPr>
            <w:r>
              <w:t>20</w:t>
            </w:r>
            <w:r w:rsidR="00480A96">
              <w:rPr>
                <w:rFonts w:hint="eastAsia"/>
              </w:rPr>
              <w:t xml:space="preserve">K+ </w:t>
            </w:r>
          </w:p>
        </w:tc>
      </w:tr>
    </w:tbl>
    <w:p w14:paraId="6BAF49B4" w14:textId="77777777" w:rsidR="00480A96" w:rsidRDefault="00480A96" w:rsidP="00480A96"/>
    <w:tbl>
      <w:tblPr>
        <w:tblW w:w="0" w:type="auto"/>
        <w:tblInd w:w="-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75"/>
      </w:tblGrid>
      <w:tr w:rsidR="00480A96" w14:paraId="50BD6613" w14:textId="77777777" w:rsidTr="007F36AA">
        <w:trPr>
          <w:trHeight w:val="435"/>
        </w:trPr>
        <w:tc>
          <w:tcPr>
            <w:tcW w:w="9675" w:type="dxa"/>
            <w:shd w:val="clear" w:color="auto" w:fill="E6E6E6"/>
            <w:vAlign w:val="center"/>
          </w:tcPr>
          <w:p w14:paraId="3EAB67E4" w14:textId="77777777" w:rsidR="00480A96" w:rsidRDefault="00480A96" w:rsidP="007F36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自我评价</w:t>
            </w:r>
          </w:p>
        </w:tc>
      </w:tr>
      <w:tr w:rsidR="00480A96" w14:paraId="58D6764A" w14:textId="77777777" w:rsidTr="007F36AA">
        <w:trPr>
          <w:trHeight w:val="684"/>
        </w:trPr>
        <w:tc>
          <w:tcPr>
            <w:tcW w:w="9675" w:type="dxa"/>
            <w:vAlign w:val="center"/>
          </w:tcPr>
          <w:p w14:paraId="1A628722" w14:textId="777FF8DD" w:rsidR="00480A96" w:rsidRDefault="00480A96" w:rsidP="00480A96">
            <w:pPr>
              <w:numPr>
                <w:ilvl w:val="0"/>
                <w:numId w:val="1"/>
              </w:numPr>
              <w:spacing w:line="288" w:lineRule="auto"/>
              <w:rPr>
                <w:szCs w:val="21"/>
              </w:rPr>
            </w:pPr>
            <w:r>
              <w:rPr>
                <w:rFonts w:cs="宋体"/>
                <w:szCs w:val="21"/>
              </w:rPr>
              <w:t>热爱软</w:t>
            </w:r>
            <w:r>
              <w:rPr>
                <w:rFonts w:cs="宋体" w:hint="eastAsia"/>
                <w:szCs w:val="21"/>
              </w:rPr>
              <w:t>硬</w:t>
            </w:r>
            <w:r>
              <w:rPr>
                <w:rFonts w:cs="宋体"/>
                <w:szCs w:val="21"/>
              </w:rPr>
              <w:t>件</w:t>
            </w:r>
            <w:r>
              <w:rPr>
                <w:rFonts w:cs="宋体" w:hint="eastAsia"/>
                <w:szCs w:val="21"/>
              </w:rPr>
              <w:t>知识，</w:t>
            </w:r>
            <w:r>
              <w:rPr>
                <w:szCs w:val="21"/>
              </w:rPr>
              <w:t>对软件</w:t>
            </w:r>
            <w:r>
              <w:rPr>
                <w:rFonts w:hint="eastAsia"/>
                <w:szCs w:val="21"/>
              </w:rPr>
              <w:t>研发</w:t>
            </w:r>
            <w:r>
              <w:rPr>
                <w:szCs w:val="21"/>
              </w:rPr>
              <w:t>工作有浓厚的</w:t>
            </w:r>
            <w:r>
              <w:rPr>
                <w:rFonts w:hint="eastAsia"/>
                <w:szCs w:val="21"/>
              </w:rPr>
              <w:t>兴趣</w:t>
            </w:r>
            <w:r>
              <w:rPr>
                <w:rFonts w:cs="宋体" w:hint="eastAsia"/>
                <w:szCs w:val="21"/>
              </w:rPr>
              <w:t>，喜欢钻研问题</w:t>
            </w:r>
            <w:r w:rsidR="001668F8">
              <w:rPr>
                <w:rFonts w:cs="宋体" w:hint="eastAsia"/>
                <w:szCs w:val="21"/>
              </w:rPr>
              <w:t>；</w:t>
            </w:r>
          </w:p>
          <w:p w14:paraId="00DB1943" w14:textId="77777777" w:rsidR="00674DFB" w:rsidRDefault="00480A96" w:rsidP="00674DFB">
            <w:pPr>
              <w:numPr>
                <w:ilvl w:val="0"/>
                <w:numId w:val="1"/>
              </w:numPr>
              <w:spacing w:line="288" w:lineRule="auto"/>
              <w:rPr>
                <w:szCs w:val="21"/>
              </w:rPr>
            </w:pPr>
            <w:r w:rsidRPr="001668F8">
              <w:rPr>
                <w:szCs w:val="21"/>
              </w:rPr>
              <w:t>工作</w:t>
            </w:r>
            <w:r w:rsidRPr="001668F8">
              <w:rPr>
                <w:rFonts w:hint="eastAsia"/>
                <w:szCs w:val="21"/>
              </w:rPr>
              <w:t>认真负责，</w:t>
            </w:r>
            <w:r w:rsidRPr="001668F8">
              <w:rPr>
                <w:szCs w:val="21"/>
              </w:rPr>
              <w:t>积极上进</w:t>
            </w:r>
            <w:r w:rsidRPr="001668F8">
              <w:rPr>
                <w:rFonts w:hint="eastAsia"/>
                <w:szCs w:val="21"/>
              </w:rPr>
              <w:t>，精益求精，</w:t>
            </w:r>
            <w:r w:rsidR="001668F8">
              <w:rPr>
                <w:rFonts w:hint="eastAsia"/>
                <w:szCs w:val="21"/>
              </w:rPr>
              <w:t>团队协作，</w:t>
            </w:r>
            <w:r w:rsidR="001668F8" w:rsidRPr="005737FA">
              <w:rPr>
                <w:rFonts w:hint="eastAsia"/>
                <w:szCs w:val="21"/>
              </w:rPr>
              <w:t>勤奋好学、</w:t>
            </w:r>
            <w:r w:rsidR="001668F8">
              <w:rPr>
                <w:rFonts w:hint="eastAsia"/>
                <w:szCs w:val="21"/>
              </w:rPr>
              <w:t>与</w:t>
            </w:r>
            <w:r w:rsidR="001668F8" w:rsidRPr="005737FA">
              <w:rPr>
                <w:rFonts w:hint="eastAsia"/>
                <w:szCs w:val="21"/>
              </w:rPr>
              <w:t>人友好</w:t>
            </w:r>
            <w:r w:rsidR="001668F8">
              <w:rPr>
                <w:rFonts w:hint="eastAsia"/>
                <w:szCs w:val="21"/>
              </w:rPr>
              <w:t>；</w:t>
            </w:r>
          </w:p>
          <w:p w14:paraId="455E9712" w14:textId="6BFA6AAB" w:rsidR="00480A96" w:rsidRPr="00674DFB" w:rsidRDefault="00524361" w:rsidP="00674DFB">
            <w:pPr>
              <w:numPr>
                <w:ilvl w:val="0"/>
                <w:numId w:val="1"/>
              </w:numPr>
              <w:spacing w:line="288" w:lineRule="auto"/>
              <w:rPr>
                <w:szCs w:val="21"/>
              </w:rPr>
            </w:pPr>
            <w:r w:rsidRPr="00674DFB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缺点是自信心不足，积累的知识未能有效表达，</w:t>
            </w:r>
            <w:r w:rsidR="00B60E26" w:rsidRPr="00674DFB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希望以后丰富技能基础</w:t>
            </w:r>
            <w:r w:rsidRPr="00674DFB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，能干能说！</w:t>
            </w:r>
          </w:p>
        </w:tc>
      </w:tr>
    </w:tbl>
    <w:p w14:paraId="3684CC2D" w14:textId="77777777" w:rsidR="00480A96" w:rsidRDefault="00480A96" w:rsidP="00480A96"/>
    <w:tbl>
      <w:tblPr>
        <w:tblW w:w="0" w:type="auto"/>
        <w:tblInd w:w="-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75"/>
      </w:tblGrid>
      <w:tr w:rsidR="00480A96" w14:paraId="646660D8" w14:textId="77777777" w:rsidTr="007F36AA">
        <w:trPr>
          <w:trHeight w:val="412"/>
        </w:trPr>
        <w:tc>
          <w:tcPr>
            <w:tcW w:w="9675" w:type="dxa"/>
            <w:shd w:val="clear" w:color="auto" w:fill="E6E6E6"/>
            <w:vAlign w:val="center"/>
          </w:tcPr>
          <w:p w14:paraId="1F99A547" w14:textId="77777777" w:rsidR="00480A96" w:rsidRDefault="00480A96" w:rsidP="007F36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IT</w:t>
            </w:r>
            <w:r>
              <w:rPr>
                <w:rFonts w:hint="eastAsia"/>
                <w:b/>
              </w:rPr>
              <w:t>技能</w:t>
            </w:r>
          </w:p>
        </w:tc>
      </w:tr>
      <w:tr w:rsidR="00480A96" w14:paraId="0236F4D9" w14:textId="77777777" w:rsidTr="007F36AA">
        <w:trPr>
          <w:trHeight w:val="1275"/>
        </w:trPr>
        <w:tc>
          <w:tcPr>
            <w:tcW w:w="9675" w:type="dxa"/>
            <w:vAlign w:val="center"/>
          </w:tcPr>
          <w:p w14:paraId="469E2652" w14:textId="77777777" w:rsidR="00480A96" w:rsidRDefault="00480A96" w:rsidP="00480A96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拥有扎实的C#编程功底和良好的编码习惯，喜欢调研，探究事物的原理。</w:t>
            </w:r>
          </w:p>
          <w:p w14:paraId="3C30E830" w14:textId="77777777" w:rsidR="00480A96" w:rsidRDefault="00480A96" w:rsidP="00480A96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1-201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熟练使用cad，phtoshop，dreamweaver，Matlab软件。</w:t>
            </w:r>
          </w:p>
          <w:p w14:paraId="3B484F75" w14:textId="77777777" w:rsidR="00480A96" w:rsidRPr="009C7D7C" w:rsidRDefault="00480A96" w:rsidP="00480A96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013-2014</w:t>
            </w:r>
            <w:r>
              <w:rPr>
                <w:rFonts w:ascii="宋体" w:hAnsi="宋体" w:hint="eastAsia"/>
              </w:rPr>
              <w:t>熟练掌握sqlserver数据库技术，视图索引，存储过程、触发器、事务,游标等内容。</w:t>
            </w:r>
          </w:p>
          <w:p w14:paraId="601D030F" w14:textId="77777777" w:rsidR="00480A96" w:rsidRDefault="00480A96" w:rsidP="00480A96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014-2019</w:t>
            </w:r>
            <w:r>
              <w:rPr>
                <w:rFonts w:ascii="宋体" w:hAnsi="宋体" w:hint="eastAsia"/>
              </w:rPr>
              <w:t>熟练使用.NET Framework平台结合</w:t>
            </w:r>
            <w:r>
              <w:rPr>
                <w:rFonts w:ascii="宋体" w:hAnsi="宋体"/>
              </w:rPr>
              <w:t>Html</w:t>
            </w:r>
            <w:r>
              <w:rPr>
                <w:rFonts w:ascii="宋体" w:hAnsi="宋体" w:hint="eastAsia"/>
              </w:rPr>
              <w:t>+Css+JavaScript、Ajax，JQuery、k</w:t>
            </w:r>
            <w:r>
              <w:rPr>
                <w:rFonts w:ascii="宋体" w:hAnsi="宋体"/>
              </w:rPr>
              <w:t>endo</w:t>
            </w:r>
            <w:r>
              <w:rPr>
                <w:rFonts w:ascii="宋体" w:hAnsi="宋体" w:hint="eastAsia"/>
              </w:rPr>
              <w:t>、devexpress</w:t>
            </w:r>
            <w:r>
              <w:rPr>
                <w:rFonts w:ascii="宋体" w:hAnsi="宋体"/>
              </w:rPr>
              <w:t>,devextreme</w:t>
            </w:r>
            <w:r>
              <w:rPr>
                <w:rFonts w:ascii="宋体" w:hAnsi="宋体" w:hint="eastAsia"/>
              </w:rPr>
              <w:t>三层架构、MVC2~5开发web项目。</w:t>
            </w:r>
          </w:p>
          <w:p w14:paraId="540B4232" w14:textId="5A59956D" w:rsidR="00480A96" w:rsidRDefault="00480A96" w:rsidP="00480A96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</w:t>
            </w:r>
            <w:r>
              <w:rPr>
                <w:rFonts w:ascii="宋体" w:hAnsi="宋体"/>
              </w:rPr>
              <w:t>-2020</w:t>
            </w:r>
            <w:r>
              <w:rPr>
                <w:rFonts w:ascii="宋体" w:hAnsi="宋体" w:hint="eastAsia"/>
              </w:rPr>
              <w:t>搭建自己的.Net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Core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abpvnext框架,</w:t>
            </w:r>
            <w:proofErr w:type="gramStart"/>
            <w:r>
              <w:rPr>
                <w:rFonts w:ascii="宋体" w:hAnsi="宋体" w:hint="eastAsia"/>
              </w:rPr>
              <w:t>微服务</w:t>
            </w:r>
            <w:proofErr w:type="gramEnd"/>
            <w:r>
              <w:rPr>
                <w:rFonts w:ascii="宋体" w:hAnsi="宋体" w:hint="eastAsia"/>
              </w:rPr>
              <w:t>框架搭建中，github地址</w:t>
            </w:r>
            <w:r>
              <w:rPr>
                <w:rFonts w:ascii="宋体" w:hAnsi="宋体"/>
              </w:rPr>
              <w:t>…</w:t>
            </w:r>
          </w:p>
          <w:p w14:paraId="39C64F50" w14:textId="7D2D2489" w:rsidR="00524361" w:rsidRDefault="00524361" w:rsidP="00480A96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2021-</w:t>
            </w:r>
            <w:r w:rsidR="009C0F9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至今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51A82">
              <w:rPr>
                <w:rFonts w:ascii="宋体" w:hAnsi="宋体"/>
              </w:rPr>
              <w:t>.NetCore3.1--&gt;.Net</w:t>
            </w:r>
            <w:r w:rsidR="007E592C">
              <w:rPr>
                <w:rFonts w:ascii="宋体" w:hAnsi="宋体"/>
              </w:rPr>
              <w:t>8</w:t>
            </w:r>
            <w:r w:rsidRPr="00151A82">
              <w:rPr>
                <w:rFonts w:ascii="宋体" w:hAnsi="宋体"/>
              </w:rPr>
              <w:t xml:space="preserve"> mvc </w:t>
            </w:r>
            <w:r w:rsidRPr="00151A82">
              <w:rPr>
                <w:rFonts w:ascii="宋体" w:hAnsi="宋体" w:hint="eastAsia"/>
              </w:rPr>
              <w:t>主要流程框架源码理解…</w:t>
            </w:r>
          </w:p>
          <w:p w14:paraId="4EF759A5" w14:textId="77777777" w:rsidR="00480A96" w:rsidRDefault="00480A96" w:rsidP="00480A96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喜欢研究系统与网络知识，接触过路由器交换机配置，会网吧无盘系统的搭建。</w:t>
            </w:r>
          </w:p>
        </w:tc>
      </w:tr>
    </w:tbl>
    <w:p w14:paraId="115BDD83" w14:textId="77777777" w:rsidR="00480A96" w:rsidRDefault="00480A96" w:rsidP="00480A96"/>
    <w:tbl>
      <w:tblPr>
        <w:tblW w:w="0" w:type="auto"/>
        <w:tblInd w:w="-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480A96" w14:paraId="16F28F28" w14:textId="77777777" w:rsidTr="007F36AA">
        <w:trPr>
          <w:trHeight w:val="198"/>
        </w:trPr>
        <w:tc>
          <w:tcPr>
            <w:tcW w:w="9660" w:type="dxa"/>
            <w:shd w:val="clear" w:color="auto" w:fill="E6E6E6"/>
            <w:vAlign w:val="center"/>
          </w:tcPr>
          <w:p w14:paraId="0C4D924F" w14:textId="77777777" w:rsidR="00480A96" w:rsidRDefault="00480A96" w:rsidP="007F36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取得证书及奖励</w:t>
            </w:r>
          </w:p>
        </w:tc>
      </w:tr>
      <w:tr w:rsidR="00480A96" w14:paraId="30C14E16" w14:textId="77777777" w:rsidTr="007F36AA">
        <w:trPr>
          <w:trHeight w:val="739"/>
        </w:trPr>
        <w:tc>
          <w:tcPr>
            <w:tcW w:w="9660" w:type="dxa"/>
            <w:vAlign w:val="center"/>
          </w:tcPr>
          <w:p w14:paraId="726ABCAE" w14:textId="77777777" w:rsidR="00480A96" w:rsidRDefault="00480A96" w:rsidP="00480A96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2008年12月，大学英语四级（CET-4）证书 </w:t>
            </w:r>
          </w:p>
          <w:p w14:paraId="03D56689" w14:textId="77777777" w:rsidR="00480A96" w:rsidRDefault="00480A96" w:rsidP="00480A96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2009年春季，江苏省计算机二级Visual C++证书</w:t>
            </w:r>
          </w:p>
          <w:p w14:paraId="2CCB4B0C" w14:textId="77777777" w:rsidR="00480A96" w:rsidRDefault="00480A96" w:rsidP="00480A96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2009年3月，全国计算机二级Visual C++证书</w:t>
            </w:r>
          </w:p>
          <w:p w14:paraId="0E0AC475" w14:textId="77777777" w:rsidR="00480A96" w:rsidRDefault="00480A96" w:rsidP="00480A96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2009年9月，全国计算机三级PC技术证书</w:t>
            </w:r>
          </w:p>
          <w:p w14:paraId="4E1F7FB7" w14:textId="77777777" w:rsidR="00480A96" w:rsidRDefault="00480A96" w:rsidP="00480A96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2010年9月，二等人民奖学金证书</w:t>
            </w:r>
          </w:p>
          <w:p w14:paraId="297366B3" w14:textId="77777777" w:rsidR="00480A96" w:rsidRDefault="00480A96" w:rsidP="00480A96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2010年11月，超声检测大赛二等奖证书</w:t>
            </w:r>
          </w:p>
          <w:p w14:paraId="4B37A4FD" w14:textId="77777777" w:rsidR="00480A96" w:rsidRDefault="00480A96" w:rsidP="00480A96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2012年12月，上海材料研究所力学、金相，超声一级证书</w:t>
            </w:r>
          </w:p>
        </w:tc>
      </w:tr>
    </w:tbl>
    <w:p w14:paraId="02DD631C" w14:textId="77777777" w:rsidR="00480A96" w:rsidRDefault="00480A96" w:rsidP="00480A96"/>
    <w:tbl>
      <w:tblPr>
        <w:tblW w:w="9705" w:type="dxa"/>
        <w:tblInd w:w="-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509"/>
        <w:gridCol w:w="2406"/>
      </w:tblGrid>
      <w:tr w:rsidR="00480A96" w14:paraId="431D2326" w14:textId="77777777" w:rsidTr="007F36AA">
        <w:trPr>
          <w:trHeight w:val="397"/>
        </w:trPr>
        <w:tc>
          <w:tcPr>
            <w:tcW w:w="9705" w:type="dxa"/>
            <w:gridSpan w:val="3"/>
            <w:shd w:val="clear" w:color="auto" w:fill="E6E6E6"/>
            <w:vAlign w:val="center"/>
          </w:tcPr>
          <w:p w14:paraId="34913EA6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工作经历</w:t>
            </w:r>
          </w:p>
        </w:tc>
      </w:tr>
      <w:tr w:rsidR="00480A96" w14:paraId="39FEFC1B" w14:textId="77777777" w:rsidTr="007F36AA">
        <w:trPr>
          <w:trHeight w:val="349"/>
        </w:trPr>
        <w:tc>
          <w:tcPr>
            <w:tcW w:w="2790" w:type="dxa"/>
            <w:vAlign w:val="center"/>
          </w:tcPr>
          <w:p w14:paraId="4FDA2F29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   间</w:t>
            </w:r>
          </w:p>
        </w:tc>
        <w:tc>
          <w:tcPr>
            <w:tcW w:w="4509" w:type="dxa"/>
            <w:vAlign w:val="center"/>
          </w:tcPr>
          <w:p w14:paraId="0050273E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单位名称</w:t>
            </w:r>
          </w:p>
        </w:tc>
        <w:tc>
          <w:tcPr>
            <w:tcW w:w="2406" w:type="dxa"/>
            <w:vAlign w:val="center"/>
          </w:tcPr>
          <w:p w14:paraId="1DFE25DB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  位</w:t>
            </w:r>
          </w:p>
        </w:tc>
      </w:tr>
      <w:tr w:rsidR="00480A96" w14:paraId="3E3916DE" w14:textId="77777777" w:rsidTr="007F36AA">
        <w:trPr>
          <w:trHeight w:val="473"/>
        </w:trPr>
        <w:tc>
          <w:tcPr>
            <w:tcW w:w="2790" w:type="dxa"/>
            <w:vAlign w:val="center"/>
          </w:tcPr>
          <w:p w14:paraId="061A6CDB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2011.07~2013.03</w:t>
            </w:r>
          </w:p>
        </w:tc>
        <w:tc>
          <w:tcPr>
            <w:tcW w:w="4509" w:type="dxa"/>
            <w:vAlign w:val="center"/>
          </w:tcPr>
          <w:p w14:paraId="3ECEC741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广船国际造船事业部</w:t>
            </w:r>
          </w:p>
        </w:tc>
        <w:tc>
          <w:tcPr>
            <w:tcW w:w="2406" w:type="dxa"/>
            <w:vAlign w:val="center"/>
          </w:tcPr>
          <w:p w14:paraId="1DBEDD36" w14:textId="42417EB5" w:rsidR="00480A96" w:rsidRDefault="00480A96" w:rsidP="00C52C1A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物理室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工艺员(</w:t>
            </w:r>
            <w:r w:rsidRPr="00480A96">
              <w:rPr>
                <w:rFonts w:ascii="宋体" w:hAnsi="宋体" w:cs="宋体" w:hint="eastAsia"/>
                <w:sz w:val="13"/>
                <w:szCs w:val="13"/>
              </w:rPr>
              <w:t>材料力学性能实验，金相失效分析</w:t>
            </w:r>
            <w:r w:rsidR="00C52C1A">
              <w:rPr>
                <w:rFonts w:ascii="宋体" w:hAnsi="宋体" w:cs="宋体" w:hint="eastAsia"/>
                <w:sz w:val="13"/>
                <w:szCs w:val="13"/>
              </w:rPr>
              <w:t>实验</w:t>
            </w:r>
            <w:r w:rsidRPr="00480A96">
              <w:rPr>
                <w:rFonts w:ascii="宋体" w:hAnsi="宋体" w:cs="宋体" w:hint="eastAsia"/>
                <w:sz w:val="13"/>
                <w:szCs w:val="13"/>
              </w:rPr>
              <w:t>；</w:t>
            </w:r>
            <w:r w:rsidR="009C0F98">
              <w:rPr>
                <w:rFonts w:ascii="宋体" w:hAnsi="宋体" w:cs="宋体" w:hint="eastAsia"/>
                <w:sz w:val="13"/>
                <w:szCs w:val="13"/>
              </w:rPr>
              <w:t>电脑维护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</w:tr>
      <w:tr w:rsidR="00480A96" w14:paraId="7A31444D" w14:textId="77777777" w:rsidTr="007F36AA">
        <w:trPr>
          <w:trHeight w:val="473"/>
        </w:trPr>
        <w:tc>
          <w:tcPr>
            <w:tcW w:w="2790" w:type="dxa"/>
            <w:vAlign w:val="center"/>
          </w:tcPr>
          <w:p w14:paraId="4ECCF792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.0</w:t>
            </w: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~201</w:t>
            </w:r>
            <w:r>
              <w:rPr>
                <w:rFonts w:ascii="宋体" w:hAnsi="宋体" w:cs="宋体"/>
                <w:szCs w:val="21"/>
              </w:rPr>
              <w:t>9</w:t>
            </w:r>
            <w:r>
              <w:rPr>
                <w:rFonts w:ascii="宋体" w:hAnsi="宋体" w:cs="宋体" w:hint="eastAsia"/>
                <w:szCs w:val="21"/>
              </w:rPr>
              <w:t>.03</w:t>
            </w:r>
          </w:p>
        </w:tc>
        <w:tc>
          <w:tcPr>
            <w:tcW w:w="4509" w:type="dxa"/>
            <w:vAlign w:val="center"/>
          </w:tcPr>
          <w:p w14:paraId="28427EF2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重庆诺怀软件有限公司</w:t>
            </w:r>
          </w:p>
        </w:tc>
        <w:tc>
          <w:tcPr>
            <w:tcW w:w="2406" w:type="dxa"/>
            <w:vAlign w:val="center"/>
          </w:tcPr>
          <w:p w14:paraId="1A0CDAC4" w14:textId="5D114AB9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C27D6F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et</w:t>
            </w:r>
            <w:r>
              <w:rPr>
                <w:rFonts w:ascii="宋体" w:hAnsi="宋体" w:cs="宋体" w:hint="eastAsia"/>
                <w:szCs w:val="21"/>
              </w:rPr>
              <w:t>程序员</w:t>
            </w:r>
          </w:p>
        </w:tc>
      </w:tr>
      <w:tr w:rsidR="00480A96" w14:paraId="3F1197CC" w14:textId="77777777" w:rsidTr="007F36AA">
        <w:trPr>
          <w:trHeight w:val="47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63987" w14:textId="1CAD0F8E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2019.03~</w:t>
            </w:r>
            <w:r w:rsidR="00524361">
              <w:rPr>
                <w:rFonts w:ascii="宋体" w:hAnsi="宋体" w:cs="宋体"/>
                <w:szCs w:val="21"/>
              </w:rPr>
              <w:t xml:space="preserve">2021.11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E1D" w14:textId="77777777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筑智建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科技(重庆</w:t>
            </w:r>
            <w:r>
              <w:rPr>
                <w:rFonts w:ascii="宋体" w:hAnsi="宋体" w:cs="宋体"/>
                <w:szCs w:val="21"/>
              </w:rPr>
              <w:t>)</w:t>
            </w:r>
            <w:r>
              <w:rPr>
                <w:rFonts w:ascii="宋体" w:hAnsi="宋体" w:cs="宋体" w:hint="eastAsia"/>
                <w:szCs w:val="21"/>
              </w:rPr>
              <w:t>有限公司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D1DA" w14:textId="7C4A7023" w:rsidR="00480A96" w:rsidRDefault="00480A96" w:rsidP="007F36A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C27D6F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et</w:t>
            </w:r>
            <w:r w:rsidR="00C27D6F">
              <w:rPr>
                <w:rFonts w:ascii="宋体" w:hAnsi="宋体" w:cs="宋体"/>
                <w:szCs w:val="21"/>
              </w:rPr>
              <w:t>Core</w:t>
            </w:r>
            <w:r>
              <w:rPr>
                <w:rFonts w:ascii="宋体" w:hAnsi="宋体" w:cs="宋体" w:hint="eastAsia"/>
                <w:szCs w:val="21"/>
              </w:rPr>
              <w:t>高级</w:t>
            </w:r>
          </w:p>
        </w:tc>
      </w:tr>
      <w:tr w:rsidR="001668F8" w14:paraId="5BDB04DA" w14:textId="77777777" w:rsidTr="001668F8">
        <w:trPr>
          <w:trHeight w:val="47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2ED2" w14:textId="0C9E88FD" w:rsidR="001668F8" w:rsidRDefault="001668F8" w:rsidP="00BA24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  <w:r w:rsidR="00151A82">
              <w:rPr>
                <w:rFonts w:ascii="宋体" w:hAnsi="宋体" w:cs="宋体"/>
                <w:szCs w:val="21"/>
              </w:rPr>
              <w:t>21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 w:rsidR="00151A82">
              <w:rPr>
                <w:rFonts w:ascii="宋体" w:hAnsi="宋体" w:cs="宋体"/>
                <w:szCs w:val="21"/>
              </w:rPr>
              <w:t>11</w:t>
            </w:r>
            <w:r>
              <w:rPr>
                <w:rFonts w:ascii="宋体" w:hAnsi="宋体" w:cs="宋体" w:hint="eastAsia"/>
                <w:szCs w:val="21"/>
              </w:rPr>
              <w:t>~</w:t>
            </w:r>
            <w:r w:rsidR="007E592C">
              <w:rPr>
                <w:rFonts w:ascii="宋体" w:hAnsi="宋体" w:cs="宋体" w:hint="eastAsia"/>
                <w:szCs w:val="21"/>
              </w:rPr>
              <w:t>2</w:t>
            </w:r>
            <w:r w:rsidR="007E592C">
              <w:rPr>
                <w:rFonts w:ascii="宋体" w:hAnsi="宋体" w:cs="宋体"/>
                <w:szCs w:val="21"/>
              </w:rPr>
              <w:t>023.05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852" w14:textId="3AE62931" w:rsidR="001668F8" w:rsidRDefault="001668F8" w:rsidP="00BA24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重庆</w:t>
            </w:r>
            <w:r w:rsidR="00151A82">
              <w:rPr>
                <w:rFonts w:ascii="宋体" w:hAnsi="宋体" w:cs="宋体" w:hint="eastAsia"/>
                <w:szCs w:val="21"/>
              </w:rPr>
              <w:t>阿克索科技</w:t>
            </w:r>
            <w:r>
              <w:rPr>
                <w:rFonts w:ascii="宋体" w:hAnsi="宋体" w:cs="宋体" w:hint="eastAsia"/>
                <w:szCs w:val="21"/>
              </w:rPr>
              <w:t>有限公司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26F4" w14:textId="6C7201F5" w:rsidR="001668F8" w:rsidRDefault="001668F8" w:rsidP="00BA24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C27D6F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et</w:t>
            </w:r>
            <w:r w:rsidR="00C27D6F">
              <w:rPr>
                <w:rFonts w:ascii="宋体" w:hAnsi="宋体" w:cs="宋体"/>
                <w:szCs w:val="21"/>
              </w:rPr>
              <w:t>Core</w:t>
            </w:r>
            <w:r>
              <w:rPr>
                <w:rFonts w:ascii="宋体" w:hAnsi="宋体" w:cs="宋体" w:hint="eastAsia"/>
                <w:szCs w:val="21"/>
              </w:rPr>
              <w:t>高级</w:t>
            </w:r>
          </w:p>
        </w:tc>
      </w:tr>
      <w:tr w:rsidR="007E592C" w14:paraId="78D51147" w14:textId="77777777" w:rsidTr="007E592C">
        <w:trPr>
          <w:trHeight w:val="47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45DD" w14:textId="0A9BEC0A" w:rsidR="007E592C" w:rsidRDefault="007E592C" w:rsidP="00F96D1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  <w:r>
              <w:rPr>
                <w:rFonts w:ascii="宋体" w:hAnsi="宋体" w:cs="宋体"/>
                <w:szCs w:val="21"/>
              </w:rPr>
              <w:t>23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>05</w:t>
            </w:r>
            <w:r>
              <w:rPr>
                <w:rFonts w:ascii="宋体" w:hAnsi="宋体" w:cs="宋体" w:hint="eastAsia"/>
                <w:szCs w:val="21"/>
              </w:rPr>
              <w:t>~至今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181B" w14:textId="097F74B1" w:rsidR="007E592C" w:rsidRDefault="007E592C" w:rsidP="00F96D1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重庆德勤交付中心(外包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BC86E" w14:textId="692094AF" w:rsidR="007E592C" w:rsidRDefault="007E592C" w:rsidP="00F96D1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etCore</w:t>
            </w:r>
            <w:r>
              <w:rPr>
                <w:rFonts w:ascii="宋体" w:hAnsi="宋体" w:cs="宋体" w:hint="eastAsia"/>
                <w:szCs w:val="21"/>
              </w:rPr>
              <w:t>架构+高级</w:t>
            </w:r>
          </w:p>
        </w:tc>
      </w:tr>
    </w:tbl>
    <w:p w14:paraId="022FD6BB" w14:textId="77777777" w:rsidR="00480A96" w:rsidRDefault="00480A96" w:rsidP="00480A96">
      <w:pPr>
        <w:rPr>
          <w:rFonts w:ascii="宋体" w:hAnsi="宋体" w:cs="宋体"/>
          <w:bCs/>
          <w:color w:val="000000"/>
          <w:szCs w:val="21"/>
        </w:rPr>
      </w:pPr>
    </w:p>
    <w:tbl>
      <w:tblPr>
        <w:tblpPr w:leftFromText="180" w:rightFromText="180" w:vertAnchor="text" w:horzAnchor="page" w:tblpX="1426" w:tblpY="208"/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8486"/>
      </w:tblGrid>
      <w:tr w:rsidR="00DF62D6" w:rsidRPr="00FF08A8" w14:paraId="7B1F78A7" w14:textId="77777777" w:rsidTr="007F36AA"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D9DE4" w14:textId="059BE279" w:rsidR="00DF62D6" w:rsidRPr="00C52C1A" w:rsidRDefault="00DF62D6" w:rsidP="007F36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52C1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项目经历</w:t>
            </w:r>
          </w:p>
        </w:tc>
        <w:tc>
          <w:tcPr>
            <w:tcW w:w="8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D6BB3" w14:textId="77777777" w:rsidR="008879F7" w:rsidRDefault="007E592C" w:rsidP="007E592C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德勤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:</w:t>
            </w:r>
          </w:p>
          <w:p w14:paraId="7520DC5B" w14:textId="7F3EECC0" w:rsidR="007E592C" w:rsidRPr="007E592C" w:rsidRDefault="007E592C" w:rsidP="007E592C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02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3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05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~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至今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德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勤内部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审计类软件Web服务外包项目，独立架构+分析需求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研发，技术:Abp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Vnext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多租户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Azuer云等</w:t>
            </w:r>
            <w:r w:rsidRPr="007E592C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</w:p>
          <w:p w14:paraId="0DF9C9DC" w14:textId="7A42F0E8" w:rsidR="00151A82" w:rsidRPr="001F2082" w:rsidRDefault="00151A82" w:rsidP="00151A8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阿克索:</w:t>
            </w:r>
          </w:p>
          <w:p w14:paraId="6A45AC8F" w14:textId="43DCBF1C" w:rsidR="00151A82" w:rsidRPr="001F2082" w:rsidRDefault="00151A82" w:rsidP="00151A8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021.11~</w:t>
            </w:r>
            <w:r w:rsidR="007E592C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</w:t>
            </w:r>
            <w:r w:rsidR="007E592C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023.05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：EGMP平台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V1.0-V2.x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，主要改造流程模块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1.0,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工作代理，实现对象相关新业务等</w:t>
            </w:r>
          </w:p>
          <w:p w14:paraId="34BEFB16" w14:textId="54235376" w:rsidR="00DF62D6" w:rsidRPr="001F2082" w:rsidRDefault="00DF62D6" w:rsidP="0068502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筑智建</w:t>
            </w:r>
            <w:proofErr w:type="gramEnd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:</w:t>
            </w:r>
          </w:p>
          <w:p w14:paraId="1DB34ADE" w14:textId="63B3B593" w:rsidR="00DF62D6" w:rsidRPr="001F2082" w:rsidRDefault="00DF62D6" w:rsidP="0068502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019.03~</w:t>
            </w:r>
            <w:r w:rsidR="00151A82"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</w:t>
            </w:r>
            <w:r w:rsidR="00151A82"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021.11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：</w:t>
            </w:r>
            <w:proofErr w:type="gramStart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筑智建</w:t>
            </w:r>
            <w:proofErr w:type="gramEnd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系列产品与项目，主要使用</w:t>
            </w:r>
            <w:r w:rsidR="00697B0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.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NET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Core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3.1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="000D59AC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A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bp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v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next/</w:t>
            </w:r>
            <w:proofErr w:type="gramStart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微服务</w:t>
            </w:r>
            <w:proofErr w:type="gramEnd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框架</w:t>
            </w:r>
          </w:p>
          <w:p w14:paraId="024BF241" w14:textId="77777777" w:rsidR="00DF62D6" w:rsidRPr="001F2082" w:rsidRDefault="00DF62D6" w:rsidP="0068502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bookmarkStart w:id="0" w:name="OLE_LINK1"/>
            <w:bookmarkStart w:id="1" w:name="OLE_LINK2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诺怀软件:</w:t>
            </w:r>
          </w:p>
          <w:p w14:paraId="1D8BF0DA" w14:textId="2C389117" w:rsidR="00DF62D6" w:rsidRPr="00113600" w:rsidRDefault="00106E09" w:rsidP="0068502D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2014.05-2019.03：参与一系列项目与可为物业与汽修产品核心研发</w:t>
            </w:r>
            <w:bookmarkEnd w:id="0"/>
            <w:bookmarkEnd w:id="1"/>
          </w:p>
          <w:p w14:paraId="383490E7" w14:textId="77777777" w:rsidR="00113600" w:rsidRPr="00113600" w:rsidRDefault="00113600" w:rsidP="0011360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渝上锐</w:t>
            </w:r>
            <w:proofErr w:type="gramEnd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车行项目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3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（曹祥坤，张骏南，陈双全）</w:t>
            </w:r>
            <w:r w:rsidRPr="00113600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威望订单项目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2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人（曹祥坤，陈双全）</w:t>
            </w:r>
          </w:p>
          <w:p w14:paraId="53A7D279" w14:textId="77777777" w:rsidR="00113600" w:rsidRPr="00113600" w:rsidRDefault="00113600" w:rsidP="0011360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泛</w:t>
            </w:r>
            <w:proofErr w:type="gramStart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亚项目</w:t>
            </w:r>
            <w:proofErr w:type="gramEnd"/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3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人（曹祥坤，张骏南，陈双全）</w:t>
            </w:r>
            <w:r w:rsidRPr="00113600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可为云汽修项目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10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人（曹祥坤，陈双全，周云万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…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  <w:p w14:paraId="68423CA7" w14:textId="77777777" w:rsidR="00113600" w:rsidRPr="00113600" w:rsidRDefault="00113600" w:rsidP="0011360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可为物业产品项目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4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人（曹祥坤，周云万，陈双全，张洋）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 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重庆</w:t>
            </w:r>
            <w:proofErr w:type="gramStart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逸合计划</w:t>
            </w:r>
            <w:proofErr w:type="gramEnd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管理项目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3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人（方少军，陈双全，邓将军）</w:t>
            </w:r>
          </w:p>
          <w:p w14:paraId="501DC48F" w14:textId="77777777" w:rsidR="00113600" w:rsidRDefault="00113600" w:rsidP="0011360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Maurice ODC项目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8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人（谭劲，陈双全，邓将军，王德林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…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  <w:p w14:paraId="210A7F63" w14:textId="77777777" w:rsidR="00113600" w:rsidRPr="00113600" w:rsidRDefault="00113600" w:rsidP="0011360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香港置地二期项目</w:t>
            </w:r>
            <w:r w:rsidRPr="0011360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3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人（方少军，朱清波，陈双全）</w:t>
            </w:r>
          </w:p>
          <w:p w14:paraId="7F5DBB39" w14:textId="1122E471" w:rsidR="00113600" w:rsidRPr="001F2082" w:rsidRDefault="00113600" w:rsidP="0011360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香港置地地产财务管理系统 4人  香港置地巡检系统2人</w:t>
            </w:r>
          </w:p>
          <w:p w14:paraId="735BEC4E" w14:textId="77777777" w:rsidR="00106E09" w:rsidRDefault="00113600" w:rsidP="0011360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筑智建</w:t>
            </w:r>
            <w:proofErr w:type="gramEnd"/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SPD系列产品+项目1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0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</w:t>
            </w:r>
            <w:r w:rsidR="008879F7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阿克索EGMP产品 </w:t>
            </w:r>
            <w:r w:rsidRPr="001F2082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5</w:t>
            </w:r>
            <w:r w:rsidRPr="001F208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人+</w:t>
            </w:r>
          </w:p>
          <w:p w14:paraId="41692E3C" w14:textId="281DD57B" w:rsidR="008879F7" w:rsidRPr="008879F7" w:rsidRDefault="008879F7" w:rsidP="0011360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德勤外包项目：2人</w:t>
            </w:r>
          </w:p>
        </w:tc>
      </w:tr>
      <w:tr w:rsidR="00BC5EE0" w:rsidRPr="00113600" w14:paraId="4E1590FC" w14:textId="77777777" w:rsidTr="00BC3F09"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0DCBB" w14:textId="77777777" w:rsidR="00BC5EE0" w:rsidRPr="00C52C1A" w:rsidRDefault="00BC5EE0" w:rsidP="00BC3F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52C1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项目经历</w:t>
            </w:r>
          </w:p>
        </w:tc>
        <w:tc>
          <w:tcPr>
            <w:tcW w:w="8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275D5" w14:textId="5DD2C870" w:rsidR="008879F7" w:rsidRPr="008879F7" w:rsidRDefault="008879F7" w:rsidP="008879F7">
            <w:pPr>
              <w:pStyle w:val="aa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023-</w:t>
            </w:r>
            <w:r w:rsidR="009A2E3F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2024-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至今 </w:t>
            </w:r>
            <w:r w:rsidRPr="008879F7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德勤外包</w:t>
            </w:r>
          </w:p>
          <w:p w14:paraId="5D814B0D" w14:textId="1DD5177B" w:rsidR="008879F7" w:rsidRPr="008879F7" w:rsidRDefault="008879F7" w:rsidP="008879F7">
            <w:pPr>
              <w:pStyle w:val="aa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独立负责多个项目架构+研发+windows运维 审计类软件web服务 主要技术.Net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6+abp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多租户 Azure云</w:t>
            </w:r>
          </w:p>
          <w:p w14:paraId="73BD37E4" w14:textId="3B1E278E" w:rsidR="00BC5EE0" w:rsidRDefault="009A2E3F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二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、2022年-2023年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阿克索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工作回顾: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阿克索EGMP平台：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1、积木报表 Es sql查询 报表第一版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  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2、工作代理 功能 以及(代理，移交)对象化，流程审核功能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3、安全策略 功能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  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4、mysql+sqlserver pgsql等多数据库支持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5、工作流配置与引擎变更，保留原接口框架设计，内部设计逻辑重构，增加电子签名与工作流历史记录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6、工作流增加后加签，取消功能 配置包+配置迁移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7、报表类型与实例配置设计 配置包+配置迁移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8、计划任务 配置+迁移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9、增加阿里云邮件发送功能，邮件模板，开关 配置包接口等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10、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增加微信授权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登录，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微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信SDK接口 增加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企业微信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向员工发消息 扩展消息模板+配置+配置迁移 ,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支持自建应用向微信用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户发文本卡片消息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11、对象实例导入功能第一阶段 ： 模板配置+配置包接口+导出字段说明+数据导入(两周时间:第一周做配置导出及字段注释，第二周做导入，后面沟通说要改造对象设计，现阶段不做所有对象一次性导入需求)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12、rrweb 两种方案实现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13、后台任务改服务，服务优化，配合改bug，配置+需求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14、所有以上模块，接口异步，仓储更换，update操作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15、框架代码革命</w:t>
            </w:r>
          </w:p>
          <w:p w14:paraId="0E2BF00C" w14:textId="77777777" w:rsidR="00C43D14" w:rsidRDefault="00C43D14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  <w:p w14:paraId="09E219A3" w14:textId="570C4E7D" w:rsidR="00BC5EE0" w:rsidRPr="00BC5EE0" w:rsidRDefault="009A2E3F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lastRenderedPageBreak/>
              <w:t>三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、2019年-2022工作总结: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筑智建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: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项目：中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交项目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2019年12月1日-2020年2月29日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1、接手中交项目，解决中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交项目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中框架中的重要bug。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2、需求分析及构件，任务，表格，追踪记录表数据结构设计及与其它开发人员讨论分析数据库结构。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3、完成表格模块增变更，增加表格编辑删除功能。任务构件表格一系列接口，文档服务及配合演示环境的搭建。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4、构件产生任务及任务普通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增删改查功能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5、构件，表格，产生追踪记录功能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项目：基于电动车—邯钢项目调整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2020年01月03日-2020年01月20日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1、结合邯钢需求，在汽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研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电动车项目基础上完成邯钢项目上传材料，及材料自定义属性，导入导出等功能。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2、为邯钢项目组搭建完整开发框架，完成数据库设计及实体的创建，基础模块代码实现及示例，制定开发计划，帮助提供解决方案.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3、解决汽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研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邯钢项目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组遇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到的问题,提供思路。下班后培训并帮助他们提升开发能力.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建委BIM平台项目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2020年2月3日-2020年2月29日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1、参与建委新需求讨论及评审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2、部分建委--BIM平台--三方平台 自定义数据功能设计与实现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物联网平台IOT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2020年2月20日-2021年11月20日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1、参与需求分析及讨论。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2、负责转发模块业务处理，对接建委建工和第三方平台接口。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3、Abp模块化开发，框架改造。 各种分布式服务技术与工具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产品：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智管云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1.0研发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2019年3月25日-3月31日：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1、熟悉netcore abp4.7框架.netcore 编程方式，学习netcore中间件，熟悉项目需求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2、学习SignalR与Redis缓存，调研并应用在项目中。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3、学会如何在abp框架里写单元测试提高质量。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2019年4月1日-4月31日： 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1、参与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云资料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系统1.0版本研发，完成运营，消息通知模块功能开发，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2、提供项目模块部分api，代理审批流程接口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3、维护用户及公司模块bugs，优化代码。接手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前开发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人员的任务及重构维护.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lastRenderedPageBreak/>
              <w:br/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智管云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1.1研发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2019年5月1日-2019年6月15日：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1、参与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云资料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系统1.1版本研发，按时按质完成规划开发的所有功能，对接用户模块需求。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2、1.1版本中完成用户模块代理 注册，登录，修改密码手机号等功能。对用户及公司模块进行代码重构，补充验证逻辑，优化代码等。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3、参与第三方e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签保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个人认证，企业认证接口调研与调用，完成用户多张证书，公司公章执照的调整，调研及实现图片全屏文字及图片水印功能。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4、linux系统，docker容器，filezella使用及项目发布,多项目联调。部分identity认证知识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5、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云资料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1.1版本上线前，对系统框架权限的改造及测试，代码优化及重构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6、修复1.0版本中延期与迭代到1.1版本未完成的bugs。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产品：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智管云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1.2/1.3版本研发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2019年6月15日-2019年9月30日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1、实现监督站账号及演示账号需求及功能。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2、实现企业用章审批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子工作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流嵌入项目工作流功能.工作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流消息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模块变更。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3、熟悉表格文档服务项目代码，并实现代理接口。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产品：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智管云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2.0 主要业务逻辑实现 +中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交项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目演示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2019年10月1日-2019年11月4日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1、参与部分netcore abpvnext1.0版本框架搭建工作。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2、省市区数据与接口准备。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3、整体数据库设计(目录，模板，项目，单位工程，表格)，全项目业务逻辑实现。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4、目录树及表格汇总功能。11月4日上线。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5、中交演示项目：完成 模具、构件、表格、构件追踪记录模块功能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6、中交演示项目文档服务模块功能，完成表格管理模块。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产品：</w:t>
            </w:r>
            <w:proofErr w:type="gramStart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智管云</w:t>
            </w:r>
            <w:proofErr w:type="gramEnd"/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2.1 2019年11月4日-2019年11月31日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1、新需求挖掘及分析。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2、项目单位工程批量更新功能。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3、表格变更及编号的功能。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4、计划在下一期的报验表模板绑定及创建表格报验表功能。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5、维护项目目录树。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</w:p>
          <w:p w14:paraId="14EF2ACB" w14:textId="77777777" w:rsidR="00BC5EE0" w:rsidRDefault="00BC5EE0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  <w:p w14:paraId="39DE4577" w14:textId="77777777" w:rsidR="00BC5EE0" w:rsidRDefault="00BC5EE0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  <w:p w14:paraId="0373E8F2" w14:textId="77777777" w:rsidR="00BC5EE0" w:rsidRDefault="00BC5EE0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  <w:p w14:paraId="553529C1" w14:textId="77777777" w:rsidR="00C43D14" w:rsidRDefault="00C43D14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  <w:p w14:paraId="17D8C9EE" w14:textId="738FB5E4" w:rsidR="006A5414" w:rsidRDefault="00C43D14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bookmarkStart w:id="2" w:name="_GoBack"/>
            <w:bookmarkEnd w:id="2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lastRenderedPageBreak/>
              <w:t>四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、2014年-2019工作总结:</w:t>
            </w:r>
            <w:r w:rsidR="00BC5EE0"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诺怀软件:</w:t>
            </w:r>
          </w:p>
          <w:p w14:paraId="41FE45E0" w14:textId="444EA33A" w:rsidR="00BC5EE0" w:rsidRPr="00BC5EE0" w:rsidRDefault="00BC5EE0" w:rsidP="00BC5EE0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香港置地财务系统项目2017.03-2019.03：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1、前后端框架部分整改优化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2、几乎参与系统所有模块开发，需求分析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3、大量数据插入性能优化及技术调研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4、自己总结devextreme使用dx控件做了部分个人网站功能：http://shuangquan.aksoinfo.com Guest/Guest@123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香港置地巡检项目2019年1月1日-3月23日：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1、后端：初步接触netmvc5 abp框架 完成香港置地巡检项目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2、前端：主要使用DevExtreme控件+js实现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3、部分基础模块管理功能，主要实现计划及巡检核心业务逻辑及数据导出word功能。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4、客户功能演示。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Maurice crm项目2016.05-2017.03: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1、学习SenchaTouch，Sass，水晶报表，网页动画等技术。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2、开发过程中能读懂客户的需求文档后，与项目经理讨论后基本可独立完成相应模块的任务。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重庆</w:t>
            </w:r>
            <w:proofErr w:type="gramStart"/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逸合计划</w:t>
            </w:r>
            <w:proofErr w:type="gramEnd"/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管理项目2016.01-2016.04：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1、开发，调研并学习了DevExpress插件开发，承担大多核心任务开发。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Maurice pcm与crm项目2015.11-2015.12：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1、熟悉项目代码，更改bug，积累前端开发知识，初步学习SenchaTouch及sass等知识，丰富css知识。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可为物业产品2.02015.03 - 2015.10：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1、学习Bootstrap3.0页面布局，KendoUi ，KendoGrid控件，涉及项目的需求、调研、开发、测试、反馈等任务。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可为汽修产品2014.12 -2015.03：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1、能够在项目经理讲解需求之后，独立开发被分配的任务。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可为物业管理项目与泛</w:t>
            </w:r>
            <w:proofErr w:type="gramStart"/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亚项目</w:t>
            </w:r>
            <w:proofErr w:type="gramEnd"/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2014.10-11 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1、理清需求后可以自己单独做一个模块。对js，linq语句，mvc机制有了更深入的了解，熟练使用Jqrid插件，学到一些前后台代码技巧和方法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2、泛亚项目： 持续近一个月的独自开发 ，看完客户跟PM的聊天记录，在导师（曹祥坤）的提点下， 自己整理客户需求，数据库设计到模块实现。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3、物业项目： 参与客户，房间，仪表等基础模块以及合同，收费等复杂模块的开发。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香港置地二期项目2014.08-09 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1、主要负责修改一些bug，后台一些浅显的逻辑，页面样式等， 锻炼了自己编码的能力，熟悉可为后台代码存取数据方式。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渝上锐</w:t>
            </w:r>
            <w:proofErr w:type="gramEnd"/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车行项目与威望公司订单项目2014.06-07 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1、主要熟悉了可为框架的实现机制， 并学习html，bootstrap2.3，js，jqgrid，c#linq等技术。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Nova网站2014.05：</w:t>
            </w:r>
            <w:r w:rsidRPr="00BC5EE0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br/>
              <w:t>1、进入诺怀,学习html，css ,js,mvc的所有基础知识。</w:t>
            </w:r>
          </w:p>
          <w:p w14:paraId="360A8ED0" w14:textId="0A24620C" w:rsidR="00BC5EE0" w:rsidRPr="00BC5EE0" w:rsidRDefault="00BC5EE0" w:rsidP="00BC3F09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14:paraId="2BF1EC7D" w14:textId="746ABA1A" w:rsidR="006B6893" w:rsidRPr="006A5414" w:rsidRDefault="006B6893" w:rsidP="006A5414">
      <w:pPr>
        <w:spacing w:line="360" w:lineRule="auto"/>
        <w:rPr>
          <w:rFonts w:eastAsia="华文楷体"/>
          <w:sz w:val="18"/>
        </w:rPr>
      </w:pPr>
    </w:p>
    <w:sectPr w:rsidR="006B6893" w:rsidRPr="006A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ABF46" w14:textId="77777777" w:rsidR="00D73AB0" w:rsidRDefault="00D73AB0" w:rsidP="00480A96">
      <w:r>
        <w:separator/>
      </w:r>
    </w:p>
  </w:endnote>
  <w:endnote w:type="continuationSeparator" w:id="0">
    <w:p w14:paraId="209282D1" w14:textId="77777777" w:rsidR="00D73AB0" w:rsidRDefault="00D73AB0" w:rsidP="0048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E74CF" w14:textId="77777777" w:rsidR="00D73AB0" w:rsidRDefault="00D73AB0" w:rsidP="00480A96">
      <w:r>
        <w:separator/>
      </w:r>
    </w:p>
  </w:footnote>
  <w:footnote w:type="continuationSeparator" w:id="0">
    <w:p w14:paraId="5E37BB3E" w14:textId="77777777" w:rsidR="00D73AB0" w:rsidRDefault="00D73AB0" w:rsidP="00480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4"/>
      <w:numFmt w:val="decimal"/>
      <w:suff w:val="space"/>
      <w:lvlText w:val="%1．"/>
      <w:lvlJc w:val="left"/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4876FA"/>
    <w:multiLevelType w:val="hybridMultilevel"/>
    <w:tmpl w:val="42F88CAA"/>
    <w:lvl w:ilvl="0" w:tplc="72B8849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32F1A"/>
    <w:multiLevelType w:val="hybridMultilevel"/>
    <w:tmpl w:val="1814F706"/>
    <w:lvl w:ilvl="0" w:tplc="C4D0DC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7E33A0"/>
    <w:multiLevelType w:val="hybridMultilevel"/>
    <w:tmpl w:val="930A4A92"/>
    <w:lvl w:ilvl="0" w:tplc="DF3482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00"/>
    <w:rsid w:val="000405AF"/>
    <w:rsid w:val="000D59AC"/>
    <w:rsid w:val="00106E09"/>
    <w:rsid w:val="00113600"/>
    <w:rsid w:val="001230AF"/>
    <w:rsid w:val="00151A82"/>
    <w:rsid w:val="0015760B"/>
    <w:rsid w:val="001668F8"/>
    <w:rsid w:val="001F2082"/>
    <w:rsid w:val="001F6A5C"/>
    <w:rsid w:val="002661B8"/>
    <w:rsid w:val="00294F04"/>
    <w:rsid w:val="003201F8"/>
    <w:rsid w:val="00384D0E"/>
    <w:rsid w:val="003B4F63"/>
    <w:rsid w:val="003C18F7"/>
    <w:rsid w:val="003F57EA"/>
    <w:rsid w:val="0046097E"/>
    <w:rsid w:val="00480A96"/>
    <w:rsid w:val="00490F1F"/>
    <w:rsid w:val="004B6A57"/>
    <w:rsid w:val="004F5C07"/>
    <w:rsid w:val="004F678A"/>
    <w:rsid w:val="00524361"/>
    <w:rsid w:val="0063704F"/>
    <w:rsid w:val="00665500"/>
    <w:rsid w:val="00674DFB"/>
    <w:rsid w:val="0068502D"/>
    <w:rsid w:val="00697B0F"/>
    <w:rsid w:val="006A5414"/>
    <w:rsid w:val="006B6893"/>
    <w:rsid w:val="007521B4"/>
    <w:rsid w:val="00764649"/>
    <w:rsid w:val="0077653F"/>
    <w:rsid w:val="007B57F3"/>
    <w:rsid w:val="007E592C"/>
    <w:rsid w:val="007F6578"/>
    <w:rsid w:val="00804D1C"/>
    <w:rsid w:val="008879F7"/>
    <w:rsid w:val="00897943"/>
    <w:rsid w:val="00984A88"/>
    <w:rsid w:val="009A2E3F"/>
    <w:rsid w:val="009C0F98"/>
    <w:rsid w:val="009D1E31"/>
    <w:rsid w:val="00A748AF"/>
    <w:rsid w:val="00AF1C61"/>
    <w:rsid w:val="00B316A7"/>
    <w:rsid w:val="00B4162D"/>
    <w:rsid w:val="00B42C47"/>
    <w:rsid w:val="00B60E26"/>
    <w:rsid w:val="00BC5EE0"/>
    <w:rsid w:val="00C27D6F"/>
    <w:rsid w:val="00C43D14"/>
    <w:rsid w:val="00C52C1A"/>
    <w:rsid w:val="00C67BB6"/>
    <w:rsid w:val="00C9512A"/>
    <w:rsid w:val="00D4473A"/>
    <w:rsid w:val="00D64F38"/>
    <w:rsid w:val="00D73AB0"/>
    <w:rsid w:val="00DF62D6"/>
    <w:rsid w:val="00E7051C"/>
    <w:rsid w:val="00EE01F7"/>
    <w:rsid w:val="00F502CD"/>
    <w:rsid w:val="00F91A60"/>
    <w:rsid w:val="00FB2661"/>
    <w:rsid w:val="00F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463F9"/>
  <w15:chartTrackingRefBased/>
  <w15:docId w15:val="{6CA90D2D-8E42-414E-96A5-F22BE903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A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A96"/>
    <w:rPr>
      <w:sz w:val="18"/>
      <w:szCs w:val="18"/>
    </w:rPr>
  </w:style>
  <w:style w:type="character" w:styleId="a7">
    <w:name w:val="Hyperlink"/>
    <w:uiPriority w:val="99"/>
    <w:unhideWhenUsed/>
    <w:rsid w:val="00DF62D6"/>
    <w:rPr>
      <w:color w:val="0563C1"/>
      <w:u w:val="single"/>
    </w:rPr>
  </w:style>
  <w:style w:type="paragraph" w:styleId="a8">
    <w:name w:val="Normal (Web)"/>
    <w:basedOn w:val="a"/>
    <w:uiPriority w:val="99"/>
    <w:unhideWhenUsed/>
    <w:rsid w:val="00B416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Unresolved Mention"/>
    <w:basedOn w:val="a0"/>
    <w:uiPriority w:val="99"/>
    <w:semiHidden/>
    <w:unhideWhenUsed/>
    <w:rsid w:val="0077653F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B6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博文</dc:creator>
  <cp:keywords/>
  <dc:description/>
  <cp:lastModifiedBy>陈 博文</cp:lastModifiedBy>
  <cp:revision>59</cp:revision>
  <dcterms:created xsi:type="dcterms:W3CDTF">2020-04-05T16:07:00Z</dcterms:created>
  <dcterms:modified xsi:type="dcterms:W3CDTF">2023-11-04T02:51:00Z</dcterms:modified>
</cp:coreProperties>
</file>